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F4886" w14:textId="77777777" w:rsidR="00014FCF" w:rsidRDefault="00014FCF" w:rsidP="00AE6702">
      <w:pPr>
        <w:spacing w:before="44"/>
        <w:ind w:left="957" w:right="957"/>
        <w:jc w:val="center"/>
        <w:rPr>
          <w:sz w:val="34"/>
          <w:szCs w:val="34"/>
        </w:rPr>
      </w:pPr>
      <w:r>
        <w:rPr>
          <w:sz w:val="34"/>
          <w:szCs w:val="34"/>
        </w:rPr>
        <w:t xml:space="preserve">Bangladesh University of Engineering &amp; Technology Department of Computer Science &amp; Engineering </w:t>
      </w:r>
    </w:p>
    <w:p w14:paraId="75C3BAFF" w14:textId="4B05735A" w:rsidR="00014FCF" w:rsidRDefault="00014FCF" w:rsidP="00310D88">
      <w:pPr>
        <w:spacing w:before="44"/>
        <w:ind w:left="957" w:right="957"/>
        <w:jc w:val="center"/>
        <w:rPr>
          <w:sz w:val="34"/>
          <w:szCs w:val="34"/>
        </w:rPr>
      </w:pPr>
      <w:r>
        <w:rPr>
          <w:sz w:val="34"/>
          <w:szCs w:val="34"/>
        </w:rPr>
        <w:t>CSE 310 (Compiler Sessional)</w:t>
      </w:r>
      <w:r w:rsidR="00310D88">
        <w:rPr>
          <w:sz w:val="34"/>
          <w:szCs w:val="34"/>
        </w:rPr>
        <w:t xml:space="preserve">, </w:t>
      </w:r>
      <w:r>
        <w:rPr>
          <w:sz w:val="34"/>
          <w:szCs w:val="34"/>
        </w:rPr>
        <w:t>January 2022 Term</w:t>
      </w:r>
    </w:p>
    <w:p w14:paraId="70E9AFA9" w14:textId="77777777" w:rsidR="00014FCF" w:rsidRDefault="00014FCF" w:rsidP="00AE6702">
      <w:pPr>
        <w:spacing w:before="9" w:line="360" w:lineRule="auto"/>
        <w:rPr>
          <w:sz w:val="14"/>
          <w:szCs w:val="14"/>
        </w:rPr>
      </w:pPr>
    </w:p>
    <w:p w14:paraId="65AADD5D" w14:textId="77777777" w:rsidR="00014FCF" w:rsidRDefault="00014FCF" w:rsidP="00AE6702">
      <w:pPr>
        <w:ind w:left="3069" w:right="3069"/>
        <w:jc w:val="center"/>
        <w:rPr>
          <w:sz w:val="50"/>
          <w:szCs w:val="50"/>
        </w:rPr>
      </w:pPr>
      <w:r>
        <w:rPr>
          <w:b/>
          <w:sz w:val="50"/>
          <w:szCs w:val="50"/>
        </w:rPr>
        <w:t>Assignment 4</w:t>
      </w:r>
    </w:p>
    <w:p w14:paraId="66FB256E" w14:textId="45711588" w:rsidR="00014FCF" w:rsidRDefault="00014FCF" w:rsidP="00AE6702">
      <w:pPr>
        <w:spacing w:after="240" w:line="360" w:lineRule="auto"/>
        <w:ind w:left="360" w:right="140"/>
        <w:jc w:val="center"/>
        <w:rPr>
          <w:sz w:val="50"/>
          <w:szCs w:val="50"/>
        </w:rPr>
      </w:pPr>
      <w:r>
        <w:rPr>
          <w:b/>
          <w:sz w:val="50"/>
          <w:szCs w:val="50"/>
        </w:rPr>
        <w:t xml:space="preserve">Intermediate Code Generation (ICG) </w:t>
      </w:r>
    </w:p>
    <w:p w14:paraId="57D6B50A" w14:textId="77777777" w:rsidR="003C4855" w:rsidRDefault="00000000" w:rsidP="00AE6702">
      <w:pPr>
        <w:spacing w:line="360" w:lineRule="auto"/>
        <w:ind w:left="117" w:right="6750"/>
        <w:jc w:val="both"/>
        <w:rPr>
          <w:sz w:val="34"/>
          <w:szCs w:val="34"/>
        </w:rPr>
      </w:pPr>
      <w:r>
        <w:rPr>
          <w:b/>
          <w:sz w:val="34"/>
          <w:szCs w:val="34"/>
        </w:rPr>
        <w:t>1    Introduction</w:t>
      </w:r>
    </w:p>
    <w:p w14:paraId="1A2FFE0F" w14:textId="5C9609DD" w:rsidR="003C4855" w:rsidRDefault="00000000" w:rsidP="00AE6702">
      <w:pPr>
        <w:spacing w:line="360" w:lineRule="auto"/>
        <w:ind w:left="117" w:right="65"/>
        <w:jc w:val="both"/>
        <w:rPr>
          <w:sz w:val="24"/>
          <w:szCs w:val="24"/>
        </w:rPr>
      </w:pPr>
      <w:r>
        <w:rPr>
          <w:sz w:val="24"/>
          <w:szCs w:val="24"/>
        </w:rPr>
        <w:t xml:space="preserve">In the previous assignment, we have performed syntax and semantic analysis of a source code written in a subset of </w:t>
      </w:r>
      <w:r>
        <w:rPr>
          <w:b/>
          <w:sz w:val="24"/>
          <w:szCs w:val="24"/>
        </w:rPr>
        <w:t xml:space="preserve">C </w:t>
      </w:r>
      <w:r>
        <w:rPr>
          <w:sz w:val="24"/>
          <w:szCs w:val="24"/>
        </w:rPr>
        <w:t xml:space="preserve">language. In this assignment you have to generate intermediate code for a source program having no error. That means if your source code does not contain any error, </w:t>
      </w:r>
      <w:r w:rsidR="00AE6702">
        <w:rPr>
          <w:sz w:val="24"/>
          <w:szCs w:val="24"/>
        </w:rPr>
        <w:t>which</w:t>
      </w:r>
      <w:r>
        <w:rPr>
          <w:sz w:val="24"/>
          <w:szCs w:val="24"/>
        </w:rPr>
        <w:t xml:space="preserve"> was to be detected in the previous offline, you will have to generate intermediate code for the source code. We have picked 8086 assembly language as our intermediate representation.</w:t>
      </w:r>
    </w:p>
    <w:p w14:paraId="286B2603" w14:textId="77777777" w:rsidR="003C4855" w:rsidRDefault="003C4855" w:rsidP="00AE6702">
      <w:pPr>
        <w:spacing w:before="12" w:line="360" w:lineRule="auto"/>
        <w:rPr>
          <w:sz w:val="24"/>
          <w:szCs w:val="24"/>
        </w:rPr>
      </w:pPr>
    </w:p>
    <w:p w14:paraId="319E0966" w14:textId="77777777" w:rsidR="003C4855" w:rsidRDefault="00000000" w:rsidP="00AE6702">
      <w:pPr>
        <w:spacing w:line="360" w:lineRule="auto"/>
        <w:ind w:left="117" w:right="7781"/>
        <w:jc w:val="both"/>
        <w:rPr>
          <w:sz w:val="34"/>
          <w:szCs w:val="34"/>
        </w:rPr>
      </w:pPr>
      <w:r>
        <w:rPr>
          <w:b/>
          <w:sz w:val="34"/>
          <w:szCs w:val="34"/>
        </w:rPr>
        <w:t>2    Tasks</w:t>
      </w:r>
    </w:p>
    <w:p w14:paraId="760E9D53" w14:textId="0CA94EC0" w:rsidR="003C4855" w:rsidRDefault="00000000" w:rsidP="00AE6702">
      <w:pPr>
        <w:spacing w:line="360" w:lineRule="auto"/>
        <w:ind w:left="117" w:right="3380"/>
        <w:jc w:val="both"/>
        <w:rPr>
          <w:sz w:val="24"/>
          <w:szCs w:val="24"/>
        </w:rPr>
      </w:pPr>
      <w:r>
        <w:rPr>
          <w:sz w:val="24"/>
          <w:szCs w:val="24"/>
        </w:rPr>
        <w:t xml:space="preserve">You have to complete the following tasks in this </w:t>
      </w:r>
      <w:r w:rsidR="00AA3873">
        <w:rPr>
          <w:sz w:val="24"/>
          <w:szCs w:val="24"/>
        </w:rPr>
        <w:t>a</w:t>
      </w:r>
      <w:r>
        <w:rPr>
          <w:sz w:val="24"/>
          <w:szCs w:val="24"/>
        </w:rPr>
        <w:t>ssignment.</w:t>
      </w:r>
    </w:p>
    <w:p w14:paraId="54F930CE" w14:textId="77777777" w:rsidR="003C4855" w:rsidRDefault="003C4855" w:rsidP="00AE6702">
      <w:pPr>
        <w:spacing w:before="15" w:line="360" w:lineRule="auto"/>
        <w:rPr>
          <w:sz w:val="22"/>
          <w:szCs w:val="22"/>
        </w:rPr>
      </w:pPr>
    </w:p>
    <w:p w14:paraId="76D242F9" w14:textId="77777777" w:rsidR="003C4855" w:rsidRDefault="00000000" w:rsidP="00AE6702">
      <w:pPr>
        <w:spacing w:line="360" w:lineRule="auto"/>
        <w:ind w:left="117" w:right="4738"/>
        <w:rPr>
          <w:sz w:val="29"/>
          <w:szCs w:val="29"/>
        </w:rPr>
      </w:pPr>
      <w:r>
        <w:rPr>
          <w:b/>
          <w:sz w:val="29"/>
          <w:szCs w:val="29"/>
        </w:rPr>
        <w:t>2.1    Intermediate Code Generation</w:t>
      </w:r>
    </w:p>
    <w:p w14:paraId="3493645D" w14:textId="335026BA" w:rsidR="00A76513" w:rsidRDefault="00000000" w:rsidP="00AE6702">
      <w:pPr>
        <w:spacing w:line="360" w:lineRule="auto"/>
        <w:ind w:left="117" w:right="69"/>
        <w:jc w:val="both"/>
        <w:rPr>
          <w:sz w:val="24"/>
          <w:szCs w:val="24"/>
        </w:rPr>
      </w:pPr>
      <w:r>
        <w:rPr>
          <w:sz w:val="24"/>
          <w:szCs w:val="24"/>
        </w:rPr>
        <w:t xml:space="preserve">You have to generate </w:t>
      </w:r>
      <w:r w:rsidR="00AE6702">
        <w:rPr>
          <w:sz w:val="24"/>
          <w:szCs w:val="24"/>
        </w:rPr>
        <w:t>an 8086-assembly</w:t>
      </w:r>
      <w:r>
        <w:rPr>
          <w:sz w:val="24"/>
          <w:szCs w:val="24"/>
        </w:rPr>
        <w:t xml:space="preserve"> language program from the input file after the input file successfully pass all the previous steps (lexical, syntax, semantics). You have to do write codes in the same file of your previous assignment. </w:t>
      </w:r>
      <w:r w:rsidR="00A76513">
        <w:rPr>
          <w:sz w:val="24"/>
          <w:szCs w:val="24"/>
        </w:rPr>
        <w:t>You need to follow the below guidelines t</w:t>
      </w:r>
      <w:r>
        <w:rPr>
          <w:sz w:val="24"/>
          <w:szCs w:val="24"/>
        </w:rPr>
        <w:t>o generate assembly code</w:t>
      </w:r>
      <w:r w:rsidR="00A76513">
        <w:rPr>
          <w:sz w:val="24"/>
          <w:szCs w:val="24"/>
        </w:rPr>
        <w:t>.</w:t>
      </w:r>
      <w:r>
        <w:rPr>
          <w:sz w:val="24"/>
          <w:szCs w:val="24"/>
        </w:rPr>
        <w:t xml:space="preserve"> </w:t>
      </w:r>
    </w:p>
    <w:p w14:paraId="7C291F6B" w14:textId="77777777" w:rsidR="003C4855" w:rsidRDefault="003C4855" w:rsidP="00AE6702">
      <w:pPr>
        <w:spacing w:before="9" w:line="360" w:lineRule="auto"/>
        <w:rPr>
          <w:sz w:val="19"/>
          <w:szCs w:val="19"/>
        </w:rPr>
      </w:pPr>
    </w:p>
    <w:p w14:paraId="5FF32988" w14:textId="4D85B963" w:rsidR="00AA3873" w:rsidRPr="000C6AE8" w:rsidRDefault="00000000" w:rsidP="00AE6702">
      <w:pPr>
        <w:pStyle w:val="ListParagraph"/>
        <w:numPr>
          <w:ilvl w:val="0"/>
          <w:numId w:val="3"/>
        </w:numPr>
        <w:spacing w:after="240" w:line="360" w:lineRule="auto"/>
        <w:ind w:right="65"/>
        <w:jc w:val="both"/>
        <w:rPr>
          <w:sz w:val="24"/>
          <w:szCs w:val="24"/>
        </w:rPr>
      </w:pPr>
      <w:r w:rsidRPr="000C6AE8">
        <w:rPr>
          <w:sz w:val="24"/>
          <w:szCs w:val="24"/>
        </w:rPr>
        <w:t xml:space="preserve">To  generate  assembly  code  for  conditional  statements  and  loops,  define  two  functions named </w:t>
      </w:r>
      <w:r w:rsidRPr="000C6AE8">
        <w:rPr>
          <w:b/>
          <w:sz w:val="24"/>
          <w:szCs w:val="24"/>
        </w:rPr>
        <w:t xml:space="preserve">newLabel() </w:t>
      </w:r>
      <w:r w:rsidRPr="000C6AE8">
        <w:rPr>
          <w:sz w:val="24"/>
          <w:szCs w:val="24"/>
        </w:rPr>
        <w:t xml:space="preserve">and </w:t>
      </w:r>
      <w:r w:rsidRPr="000C6AE8">
        <w:rPr>
          <w:b/>
          <w:sz w:val="24"/>
          <w:szCs w:val="24"/>
        </w:rPr>
        <w:t xml:space="preserve">newTemp() </w:t>
      </w:r>
      <w:r w:rsidRPr="000C6AE8">
        <w:rPr>
          <w:sz w:val="24"/>
          <w:szCs w:val="24"/>
        </w:rPr>
        <w:t>where newLabel will generate a new label on each call and newTemp will generate a new temporary variable.</w:t>
      </w:r>
    </w:p>
    <w:p w14:paraId="0937F400" w14:textId="539D076F" w:rsidR="003C4855" w:rsidRPr="000C6AE8" w:rsidRDefault="00000000" w:rsidP="00AE6702">
      <w:pPr>
        <w:pStyle w:val="ListParagraph"/>
        <w:numPr>
          <w:ilvl w:val="0"/>
          <w:numId w:val="3"/>
        </w:numPr>
        <w:spacing w:line="360" w:lineRule="auto"/>
        <w:ind w:right="65"/>
        <w:jc w:val="both"/>
        <w:rPr>
          <w:sz w:val="24"/>
          <w:szCs w:val="24"/>
        </w:rPr>
      </w:pPr>
      <w:r w:rsidRPr="000C6AE8">
        <w:rPr>
          <w:sz w:val="24"/>
          <w:szCs w:val="24"/>
        </w:rPr>
        <w:t xml:space="preserve">Write a procedure for </w:t>
      </w:r>
      <w:r w:rsidRPr="000C6AE8">
        <w:rPr>
          <w:rFonts w:ascii="Courier New" w:eastAsia="Courier New" w:hAnsi="Courier New" w:cs="Courier New"/>
          <w:sz w:val="24"/>
          <w:szCs w:val="24"/>
        </w:rPr>
        <w:t>println(ID)</w:t>
      </w:r>
      <w:r w:rsidRPr="000C6AE8">
        <w:rPr>
          <w:sz w:val="24"/>
          <w:szCs w:val="24"/>
        </w:rPr>
        <w:t xml:space="preserve"> function and call this procedure in your assembly code whenever you reduce a rule containing println.</w:t>
      </w:r>
    </w:p>
    <w:p w14:paraId="429868A2" w14:textId="1FEDC194" w:rsidR="003C4855" w:rsidRPr="000C6AE8" w:rsidRDefault="00000000" w:rsidP="00AE6702">
      <w:pPr>
        <w:pStyle w:val="ListParagraph"/>
        <w:numPr>
          <w:ilvl w:val="0"/>
          <w:numId w:val="3"/>
        </w:numPr>
        <w:spacing w:line="360" w:lineRule="auto"/>
        <w:ind w:right="69"/>
        <w:jc w:val="both"/>
        <w:rPr>
          <w:sz w:val="24"/>
          <w:szCs w:val="24"/>
        </w:rPr>
      </w:pPr>
      <w:r w:rsidRPr="000C6AE8">
        <w:rPr>
          <w:sz w:val="24"/>
          <w:szCs w:val="24"/>
        </w:rPr>
        <w:t>You have to declare the variables declared in the source code in the data segment of the assembly code. As the variable name can be same in different scope, you can concatenate the scope id with the variable name to make it unique.</w:t>
      </w:r>
    </w:p>
    <w:p w14:paraId="6309069F" w14:textId="5C34106E" w:rsidR="003C4855" w:rsidRPr="000C6AE8" w:rsidRDefault="000C6AE8" w:rsidP="00AE6702">
      <w:pPr>
        <w:pStyle w:val="ListParagraph"/>
        <w:numPr>
          <w:ilvl w:val="0"/>
          <w:numId w:val="3"/>
        </w:numPr>
        <w:spacing w:after="240" w:line="360" w:lineRule="auto"/>
        <w:rPr>
          <w:sz w:val="24"/>
          <w:szCs w:val="24"/>
        </w:rPr>
      </w:pPr>
      <w:r w:rsidRPr="000C6AE8">
        <w:rPr>
          <w:sz w:val="24"/>
          <w:szCs w:val="24"/>
        </w:rPr>
        <w:t xml:space="preserve">You have to handle arguments passing and return values during a function call using stack. </w:t>
      </w:r>
    </w:p>
    <w:p w14:paraId="5000C651" w14:textId="42EA4124" w:rsidR="00A76513" w:rsidRPr="000C6AE8" w:rsidRDefault="00A76513" w:rsidP="00AE6702">
      <w:pPr>
        <w:pStyle w:val="ListParagraph"/>
        <w:numPr>
          <w:ilvl w:val="0"/>
          <w:numId w:val="3"/>
        </w:numPr>
        <w:spacing w:line="360" w:lineRule="auto"/>
        <w:ind w:right="69"/>
        <w:jc w:val="both"/>
        <w:rPr>
          <w:sz w:val="24"/>
          <w:szCs w:val="24"/>
        </w:rPr>
      </w:pPr>
      <w:bookmarkStart w:id="0" w:name="_heading=h.gjdgxs" w:colFirst="0" w:colLast="0"/>
      <w:bookmarkEnd w:id="0"/>
      <w:r w:rsidRPr="000C6AE8">
        <w:rPr>
          <w:sz w:val="24"/>
          <w:szCs w:val="24"/>
        </w:rPr>
        <w:lastRenderedPageBreak/>
        <w:t>Generate the code on the fly. Do not build the code by concatenating through a synthesized attribute.</w:t>
      </w:r>
    </w:p>
    <w:p w14:paraId="6C4FFF90" w14:textId="1EBB3165" w:rsidR="003C4855" w:rsidRPr="000C6AE8" w:rsidRDefault="00000000" w:rsidP="00AE6702">
      <w:pPr>
        <w:pStyle w:val="ListParagraph"/>
        <w:numPr>
          <w:ilvl w:val="0"/>
          <w:numId w:val="3"/>
        </w:numPr>
        <w:spacing w:line="360" w:lineRule="auto"/>
        <w:jc w:val="both"/>
        <w:rPr>
          <w:b/>
          <w:sz w:val="24"/>
          <w:szCs w:val="24"/>
        </w:rPr>
      </w:pPr>
      <w:r w:rsidRPr="000C6AE8">
        <w:rPr>
          <w:sz w:val="24"/>
          <w:szCs w:val="24"/>
        </w:rPr>
        <w:t xml:space="preserve">Annotate the generated assembly code by putting the statement as a comment at the beginning of each block of assembly code that corresponds to the statement. </w:t>
      </w:r>
    </w:p>
    <w:p w14:paraId="540C368A" w14:textId="77777777" w:rsidR="003C4855" w:rsidRDefault="003C4855" w:rsidP="00AE6702">
      <w:pPr>
        <w:spacing w:line="360" w:lineRule="auto"/>
        <w:ind w:left="502"/>
        <w:rPr>
          <w:sz w:val="24"/>
          <w:szCs w:val="24"/>
        </w:rPr>
      </w:pPr>
    </w:p>
    <w:p w14:paraId="73953674" w14:textId="3B6E8819" w:rsidR="003C4855" w:rsidRPr="000C6AE8" w:rsidRDefault="00000000" w:rsidP="00AE6702">
      <w:pPr>
        <w:pStyle w:val="ListParagraph"/>
        <w:numPr>
          <w:ilvl w:val="0"/>
          <w:numId w:val="3"/>
        </w:numPr>
        <w:spacing w:line="360" w:lineRule="auto"/>
        <w:jc w:val="both"/>
        <w:rPr>
          <w:sz w:val="24"/>
          <w:szCs w:val="24"/>
        </w:rPr>
      </w:pPr>
      <w:r w:rsidRPr="000C6AE8">
        <w:rPr>
          <w:b/>
          <w:sz w:val="24"/>
          <w:szCs w:val="24"/>
        </w:rPr>
        <w:t xml:space="preserve">Bonus tasks: </w:t>
      </w:r>
      <w:r w:rsidRPr="000C6AE8">
        <w:rPr>
          <w:sz w:val="24"/>
          <w:szCs w:val="24"/>
        </w:rPr>
        <w:t>The following tasks will be considered bonus. (i) Handling recursive function</w:t>
      </w:r>
      <w:r w:rsidR="00866491">
        <w:rPr>
          <w:sz w:val="24"/>
          <w:szCs w:val="24"/>
        </w:rPr>
        <w:t>,</w:t>
      </w:r>
      <w:r w:rsidRPr="000C6AE8">
        <w:rPr>
          <w:sz w:val="24"/>
          <w:szCs w:val="24"/>
        </w:rPr>
        <w:t xml:space="preserve"> (ii) efficient use of temporary variables</w:t>
      </w:r>
      <w:r w:rsidR="00866491">
        <w:rPr>
          <w:sz w:val="24"/>
          <w:szCs w:val="24"/>
        </w:rPr>
        <w:t>, (iii) use of short-circuit or jumping code.</w:t>
      </w:r>
    </w:p>
    <w:p w14:paraId="3E56F6AD" w14:textId="77777777" w:rsidR="003C4855" w:rsidRDefault="003C4855" w:rsidP="00AE6702">
      <w:pPr>
        <w:spacing w:before="5" w:line="360" w:lineRule="auto"/>
        <w:rPr>
          <w:sz w:val="15"/>
          <w:szCs w:val="15"/>
        </w:rPr>
      </w:pPr>
    </w:p>
    <w:p w14:paraId="2942327A" w14:textId="77777777" w:rsidR="003C4855" w:rsidRPr="000C6AE8" w:rsidRDefault="00000000" w:rsidP="00AE6702">
      <w:pPr>
        <w:pStyle w:val="ListParagraph"/>
        <w:spacing w:line="360" w:lineRule="auto"/>
        <w:ind w:right="69"/>
        <w:jc w:val="both"/>
        <w:rPr>
          <w:sz w:val="24"/>
          <w:szCs w:val="24"/>
        </w:rPr>
      </w:pPr>
      <w:r w:rsidRPr="000C6AE8">
        <w:rPr>
          <w:sz w:val="24"/>
          <w:szCs w:val="24"/>
        </w:rPr>
        <w:t xml:space="preserve">You may also find the given sample code helpful in this case.  Note that the sample file consists of only some portion of the grammar. You have to generate intermediate code for all the productions given in previous grammar.txt file.  </w:t>
      </w:r>
    </w:p>
    <w:p w14:paraId="6B972DD0" w14:textId="77777777" w:rsidR="003C4855" w:rsidRDefault="003C4855" w:rsidP="00AE6702">
      <w:pPr>
        <w:spacing w:line="360" w:lineRule="auto"/>
        <w:ind w:left="703" w:right="69"/>
        <w:jc w:val="both"/>
        <w:rPr>
          <w:sz w:val="24"/>
          <w:szCs w:val="24"/>
        </w:rPr>
      </w:pPr>
    </w:p>
    <w:p w14:paraId="1DB4BE27" w14:textId="77777777" w:rsidR="003C4855" w:rsidRDefault="00000000" w:rsidP="00AE6702">
      <w:pPr>
        <w:spacing w:line="360" w:lineRule="auto"/>
        <w:ind w:left="117" w:right="6876"/>
        <w:jc w:val="both"/>
        <w:rPr>
          <w:sz w:val="29"/>
          <w:szCs w:val="29"/>
        </w:rPr>
      </w:pPr>
      <w:r>
        <w:rPr>
          <w:b/>
          <w:sz w:val="29"/>
          <w:szCs w:val="29"/>
        </w:rPr>
        <w:t>2.2    Optimization</w:t>
      </w:r>
    </w:p>
    <w:p w14:paraId="3ABE0A0E" w14:textId="68A1F798" w:rsidR="003C4855" w:rsidRDefault="00000000" w:rsidP="00AE6702">
      <w:pPr>
        <w:spacing w:line="360" w:lineRule="auto"/>
        <w:ind w:left="117" w:right="69"/>
        <w:jc w:val="both"/>
        <w:rPr>
          <w:sz w:val="13"/>
          <w:szCs w:val="13"/>
        </w:rPr>
      </w:pPr>
      <w:r>
        <w:rPr>
          <w:sz w:val="24"/>
          <w:szCs w:val="24"/>
        </w:rPr>
        <w:t xml:space="preserve">You have to do some </w:t>
      </w:r>
      <w:r>
        <w:rPr>
          <w:b/>
          <w:sz w:val="24"/>
          <w:szCs w:val="24"/>
        </w:rPr>
        <w:t xml:space="preserve">peephole optimization </w:t>
      </w:r>
      <w:r>
        <w:rPr>
          <w:sz w:val="24"/>
          <w:szCs w:val="24"/>
        </w:rPr>
        <w:t xml:space="preserve">works after intermediate code is generated. See Section 8.7 of your </w:t>
      </w:r>
      <w:r w:rsidR="00AE6702">
        <w:rPr>
          <w:sz w:val="24"/>
          <w:szCs w:val="24"/>
        </w:rPr>
        <w:t>textbook</w:t>
      </w:r>
      <w:r>
        <w:rPr>
          <w:sz w:val="24"/>
          <w:szCs w:val="24"/>
        </w:rPr>
        <w:t xml:space="preserve"> for examples of </w:t>
      </w:r>
      <w:r>
        <w:rPr>
          <w:b/>
          <w:sz w:val="24"/>
          <w:szCs w:val="24"/>
        </w:rPr>
        <w:t xml:space="preserve">peephole optimizations. </w:t>
      </w:r>
      <w:r>
        <w:rPr>
          <w:sz w:val="24"/>
          <w:szCs w:val="24"/>
        </w:rPr>
        <w:t xml:space="preserve">One such example is removing redundant </w:t>
      </w:r>
      <w:r>
        <w:rPr>
          <w:b/>
          <w:sz w:val="24"/>
          <w:szCs w:val="24"/>
        </w:rPr>
        <w:t>mov</w:t>
      </w:r>
      <w:r>
        <w:rPr>
          <w:sz w:val="24"/>
          <w:szCs w:val="24"/>
        </w:rPr>
        <w:t xml:space="preserve"> instruction from consecutive instructions as shown below.</w:t>
      </w:r>
    </w:p>
    <w:p w14:paraId="0BF3C4D2" w14:textId="77777777" w:rsidR="003C4855" w:rsidRDefault="00000000" w:rsidP="00AE6702">
      <w:pPr>
        <w:spacing w:line="360" w:lineRule="auto"/>
        <w:ind w:left="2340" w:right="3851"/>
        <w:rPr>
          <w:b/>
          <w:sz w:val="24"/>
          <w:szCs w:val="24"/>
        </w:rPr>
      </w:pPr>
      <w:r>
        <w:rPr>
          <w:b/>
          <w:sz w:val="24"/>
          <w:szCs w:val="24"/>
        </w:rPr>
        <w:t xml:space="preserve">mov ax, a </w:t>
      </w:r>
    </w:p>
    <w:p w14:paraId="21D2763F" w14:textId="48309E0C" w:rsidR="003C4855" w:rsidRDefault="00000000" w:rsidP="00AE6702">
      <w:pPr>
        <w:spacing w:line="360" w:lineRule="auto"/>
        <w:ind w:left="2340" w:right="3851"/>
        <w:rPr>
          <w:b/>
          <w:sz w:val="24"/>
          <w:szCs w:val="24"/>
        </w:rPr>
      </w:pPr>
      <w:r>
        <w:rPr>
          <w:b/>
          <w:sz w:val="24"/>
          <w:szCs w:val="24"/>
        </w:rPr>
        <w:t xml:space="preserve">mov a, ax </w:t>
      </w:r>
      <w:r w:rsidR="00AA3873" w:rsidRPr="00AA3873">
        <w:rPr>
          <w:b/>
          <w:sz w:val="24"/>
          <w:szCs w:val="24"/>
        </w:rPr>
        <w:sym w:font="Wingdings" w:char="F0DF"/>
      </w:r>
      <w:r>
        <w:rPr>
          <w:b/>
          <w:sz w:val="24"/>
          <w:szCs w:val="24"/>
        </w:rPr>
        <w:t xml:space="preserve"> redundant</w:t>
      </w:r>
    </w:p>
    <w:p w14:paraId="56143742" w14:textId="0305510F" w:rsidR="003C4855" w:rsidRDefault="00000000" w:rsidP="00AE6702">
      <w:pPr>
        <w:spacing w:line="360" w:lineRule="auto"/>
        <w:ind w:right="3328"/>
        <w:jc w:val="both"/>
        <w:rPr>
          <w:sz w:val="24"/>
          <w:szCs w:val="24"/>
        </w:rPr>
      </w:pPr>
      <w:r>
        <w:rPr>
          <w:sz w:val="24"/>
          <w:szCs w:val="24"/>
        </w:rPr>
        <w:t xml:space="preserve">In this case, the second </w:t>
      </w:r>
      <w:r>
        <w:rPr>
          <w:b/>
          <w:sz w:val="24"/>
          <w:szCs w:val="24"/>
        </w:rPr>
        <w:t>mov</w:t>
      </w:r>
      <w:r>
        <w:rPr>
          <w:sz w:val="24"/>
          <w:szCs w:val="24"/>
        </w:rPr>
        <w:t xml:space="preserve"> instruction can be omitted.</w:t>
      </w:r>
    </w:p>
    <w:p w14:paraId="7E0363E5" w14:textId="77777777" w:rsidR="00AE6702" w:rsidRDefault="00AE6702" w:rsidP="00AE6702">
      <w:pPr>
        <w:spacing w:line="360" w:lineRule="auto"/>
        <w:ind w:right="3328"/>
        <w:jc w:val="both"/>
        <w:rPr>
          <w:sz w:val="24"/>
          <w:szCs w:val="24"/>
        </w:rPr>
      </w:pPr>
    </w:p>
    <w:p w14:paraId="1452D0BA" w14:textId="77777777" w:rsidR="003C4855" w:rsidRDefault="00000000" w:rsidP="00AE6702">
      <w:pPr>
        <w:spacing w:line="360" w:lineRule="auto"/>
        <w:ind w:left="117" w:right="7802"/>
        <w:jc w:val="both"/>
        <w:rPr>
          <w:sz w:val="34"/>
          <w:szCs w:val="34"/>
        </w:rPr>
      </w:pPr>
      <w:r>
        <w:rPr>
          <w:b/>
          <w:sz w:val="34"/>
          <w:szCs w:val="34"/>
        </w:rPr>
        <w:t>3    Input</w:t>
      </w:r>
    </w:p>
    <w:p w14:paraId="4827AA0A" w14:textId="77777777" w:rsidR="003C4855" w:rsidRDefault="00000000" w:rsidP="00AE6702">
      <w:pPr>
        <w:spacing w:line="360" w:lineRule="auto"/>
        <w:ind w:left="117" w:right="69"/>
        <w:jc w:val="both"/>
        <w:rPr>
          <w:sz w:val="24"/>
          <w:szCs w:val="24"/>
        </w:rPr>
      </w:pPr>
      <w:r>
        <w:rPr>
          <w:sz w:val="24"/>
          <w:szCs w:val="24"/>
        </w:rPr>
        <w:t>The input will be a C source program in .c extension.  File name will be given from command line.</w:t>
      </w:r>
    </w:p>
    <w:p w14:paraId="34B31601" w14:textId="77777777" w:rsidR="003C4855" w:rsidRDefault="003C4855" w:rsidP="00AE6702">
      <w:pPr>
        <w:spacing w:line="360" w:lineRule="auto"/>
      </w:pPr>
    </w:p>
    <w:p w14:paraId="5BF041DC" w14:textId="77777777" w:rsidR="003C4855" w:rsidRDefault="00000000" w:rsidP="00AE6702">
      <w:pPr>
        <w:numPr>
          <w:ilvl w:val="0"/>
          <w:numId w:val="2"/>
        </w:numPr>
        <w:pBdr>
          <w:top w:val="nil"/>
          <w:left w:val="nil"/>
          <w:bottom w:val="nil"/>
          <w:right w:val="nil"/>
          <w:between w:val="nil"/>
        </w:pBdr>
        <w:spacing w:line="360" w:lineRule="auto"/>
        <w:ind w:right="7549"/>
        <w:jc w:val="both"/>
        <w:rPr>
          <w:color w:val="000000"/>
          <w:sz w:val="34"/>
          <w:szCs w:val="34"/>
        </w:rPr>
      </w:pPr>
      <w:r>
        <w:rPr>
          <w:b/>
          <w:color w:val="000000"/>
          <w:sz w:val="34"/>
          <w:szCs w:val="34"/>
        </w:rPr>
        <w:t xml:space="preserve">  Output</w:t>
      </w:r>
    </w:p>
    <w:p w14:paraId="565E018C" w14:textId="77777777" w:rsidR="003C4855" w:rsidRDefault="00000000" w:rsidP="00AE6702">
      <w:pPr>
        <w:numPr>
          <w:ilvl w:val="0"/>
          <w:numId w:val="1"/>
        </w:numPr>
        <w:pBdr>
          <w:top w:val="nil"/>
          <w:left w:val="nil"/>
          <w:bottom w:val="nil"/>
          <w:right w:val="nil"/>
          <w:between w:val="nil"/>
        </w:pBdr>
        <w:spacing w:before="42" w:line="360" w:lineRule="auto"/>
        <w:ind w:right="69"/>
        <w:jc w:val="both"/>
        <w:rPr>
          <w:color w:val="000000"/>
          <w:sz w:val="24"/>
          <w:szCs w:val="24"/>
        </w:rPr>
      </w:pPr>
      <w:r>
        <w:rPr>
          <w:color w:val="000000"/>
          <w:sz w:val="24"/>
          <w:szCs w:val="24"/>
        </w:rPr>
        <w:t xml:space="preserve">The output of this assignment are primarily two files, namely </w:t>
      </w:r>
      <w:r>
        <w:rPr>
          <w:b/>
          <w:color w:val="000000"/>
          <w:sz w:val="24"/>
          <w:szCs w:val="24"/>
        </w:rPr>
        <w:t>code.asm</w:t>
      </w:r>
      <w:r>
        <w:rPr>
          <w:color w:val="000000"/>
          <w:sz w:val="24"/>
          <w:szCs w:val="24"/>
        </w:rPr>
        <w:t xml:space="preserve"> and </w:t>
      </w:r>
      <w:r>
        <w:rPr>
          <w:b/>
          <w:color w:val="000000"/>
          <w:sz w:val="24"/>
          <w:szCs w:val="24"/>
        </w:rPr>
        <w:t>optimized_code.asm</w:t>
      </w:r>
      <w:r>
        <w:rPr>
          <w:color w:val="000000"/>
          <w:sz w:val="24"/>
          <w:szCs w:val="24"/>
        </w:rPr>
        <w:t xml:space="preserve">. The file </w:t>
      </w:r>
      <w:r>
        <w:rPr>
          <w:b/>
          <w:color w:val="000000"/>
          <w:sz w:val="24"/>
          <w:szCs w:val="24"/>
        </w:rPr>
        <w:t>code.asm</w:t>
      </w:r>
      <w:r>
        <w:rPr>
          <w:color w:val="000000"/>
          <w:sz w:val="24"/>
          <w:szCs w:val="24"/>
        </w:rPr>
        <w:t xml:space="preserve"> will contain the generated assembly code before performing optimization.  The other file</w:t>
      </w:r>
      <w:r>
        <w:rPr>
          <w:b/>
          <w:color w:val="000000"/>
          <w:sz w:val="24"/>
          <w:szCs w:val="24"/>
        </w:rPr>
        <w:t xml:space="preserve"> optimized_code.asm</w:t>
      </w:r>
      <w:r>
        <w:rPr>
          <w:color w:val="000000"/>
          <w:sz w:val="24"/>
          <w:szCs w:val="24"/>
        </w:rPr>
        <w:t xml:space="preserve"> will contain the assembly code after optimization. </w:t>
      </w:r>
      <w:r>
        <w:rPr>
          <w:b/>
          <w:color w:val="000000"/>
          <w:sz w:val="24"/>
          <w:szCs w:val="24"/>
        </w:rPr>
        <w:t>The generated assembly files must run successfully on the emulator EMU8086.</w:t>
      </w:r>
    </w:p>
    <w:p w14:paraId="6F6E2BDA" w14:textId="77777777" w:rsidR="003C4855" w:rsidRDefault="00000000" w:rsidP="00AE6702">
      <w:pPr>
        <w:numPr>
          <w:ilvl w:val="0"/>
          <w:numId w:val="1"/>
        </w:numPr>
        <w:pBdr>
          <w:top w:val="nil"/>
          <w:left w:val="nil"/>
          <w:bottom w:val="nil"/>
          <w:right w:val="nil"/>
          <w:between w:val="nil"/>
        </w:pBdr>
        <w:spacing w:line="360" w:lineRule="auto"/>
        <w:ind w:right="69"/>
        <w:jc w:val="both"/>
        <w:rPr>
          <w:color w:val="000000"/>
          <w:sz w:val="24"/>
          <w:szCs w:val="24"/>
        </w:rPr>
      </w:pPr>
      <w:r>
        <w:rPr>
          <w:color w:val="000000"/>
          <w:sz w:val="24"/>
          <w:szCs w:val="24"/>
        </w:rPr>
        <w:t xml:space="preserve">Additionally, like the last assignment (assignment 3), there will be an </w:t>
      </w:r>
      <w:r>
        <w:rPr>
          <w:b/>
          <w:color w:val="000000"/>
          <w:sz w:val="24"/>
          <w:szCs w:val="24"/>
        </w:rPr>
        <w:t>error.txt</w:t>
      </w:r>
      <w:r>
        <w:rPr>
          <w:color w:val="000000"/>
          <w:sz w:val="24"/>
          <w:szCs w:val="24"/>
        </w:rPr>
        <w:t xml:space="preserve"> file that will contain error count and any lexical, syntax or semantic errors. </w:t>
      </w:r>
    </w:p>
    <w:p w14:paraId="73709C5A" w14:textId="631C31EA" w:rsidR="003C4855" w:rsidRDefault="00000000" w:rsidP="00AE6702">
      <w:pPr>
        <w:numPr>
          <w:ilvl w:val="0"/>
          <w:numId w:val="1"/>
        </w:numPr>
        <w:pBdr>
          <w:top w:val="nil"/>
          <w:left w:val="nil"/>
          <w:bottom w:val="nil"/>
          <w:right w:val="nil"/>
          <w:between w:val="nil"/>
        </w:pBdr>
        <w:spacing w:line="360" w:lineRule="auto"/>
        <w:ind w:right="69"/>
        <w:jc w:val="both"/>
        <w:rPr>
          <w:color w:val="000000"/>
          <w:sz w:val="24"/>
          <w:szCs w:val="24"/>
        </w:rPr>
      </w:pPr>
      <w:r>
        <w:rPr>
          <w:color w:val="000000"/>
          <w:sz w:val="24"/>
          <w:szCs w:val="24"/>
        </w:rPr>
        <w:t xml:space="preserve">Note that, if there are errors in the input file then no codes will be generated, i.e., when </w:t>
      </w:r>
      <w:r>
        <w:rPr>
          <w:b/>
          <w:color w:val="000000"/>
          <w:sz w:val="24"/>
          <w:szCs w:val="24"/>
        </w:rPr>
        <w:t>error.txt</w:t>
      </w:r>
      <w:r>
        <w:rPr>
          <w:color w:val="000000"/>
          <w:sz w:val="24"/>
          <w:szCs w:val="24"/>
        </w:rPr>
        <w:t xml:space="preserve"> is </w:t>
      </w:r>
      <w:r w:rsidR="00AE6702">
        <w:rPr>
          <w:color w:val="000000"/>
          <w:sz w:val="24"/>
          <w:szCs w:val="24"/>
        </w:rPr>
        <w:t>not empty</w:t>
      </w:r>
      <w:r>
        <w:rPr>
          <w:color w:val="000000"/>
          <w:sz w:val="24"/>
          <w:szCs w:val="24"/>
        </w:rPr>
        <w:t xml:space="preserve">, the files </w:t>
      </w:r>
      <w:r>
        <w:rPr>
          <w:b/>
          <w:color w:val="000000"/>
          <w:sz w:val="24"/>
          <w:szCs w:val="24"/>
        </w:rPr>
        <w:t>code.asm</w:t>
      </w:r>
      <w:r>
        <w:rPr>
          <w:color w:val="000000"/>
          <w:sz w:val="24"/>
          <w:szCs w:val="24"/>
        </w:rPr>
        <w:t xml:space="preserve"> and </w:t>
      </w:r>
      <w:r>
        <w:rPr>
          <w:b/>
          <w:color w:val="000000"/>
          <w:sz w:val="24"/>
          <w:szCs w:val="24"/>
        </w:rPr>
        <w:t xml:space="preserve">optimized_code.asm </w:t>
      </w:r>
      <w:r>
        <w:rPr>
          <w:color w:val="000000"/>
          <w:sz w:val="24"/>
          <w:szCs w:val="24"/>
        </w:rPr>
        <w:t>will be blank.</w:t>
      </w:r>
    </w:p>
    <w:p w14:paraId="4BB3DA2A" w14:textId="77777777" w:rsidR="00AE6702" w:rsidRPr="006504C8" w:rsidRDefault="00AE6702" w:rsidP="00AE6702">
      <w:pPr>
        <w:pBdr>
          <w:top w:val="nil"/>
          <w:left w:val="nil"/>
          <w:bottom w:val="nil"/>
          <w:right w:val="nil"/>
          <w:between w:val="nil"/>
        </w:pBdr>
        <w:spacing w:line="360" w:lineRule="auto"/>
        <w:ind w:left="837" w:right="69"/>
        <w:jc w:val="both"/>
        <w:rPr>
          <w:color w:val="000000"/>
          <w:sz w:val="24"/>
          <w:szCs w:val="24"/>
        </w:rPr>
      </w:pPr>
    </w:p>
    <w:p w14:paraId="0EF5D6A0" w14:textId="77777777" w:rsidR="003C4855" w:rsidRDefault="00000000" w:rsidP="00AE6702">
      <w:pPr>
        <w:spacing w:line="360" w:lineRule="auto"/>
        <w:ind w:left="117"/>
        <w:rPr>
          <w:sz w:val="34"/>
          <w:szCs w:val="34"/>
        </w:rPr>
      </w:pPr>
      <w:r>
        <w:rPr>
          <w:b/>
          <w:sz w:val="34"/>
          <w:szCs w:val="34"/>
        </w:rPr>
        <w:lastRenderedPageBreak/>
        <w:t>5    Submission</w:t>
      </w:r>
    </w:p>
    <w:p w14:paraId="63BE02E3" w14:textId="52B3D7B4" w:rsidR="003C4855" w:rsidRPr="00AE6702" w:rsidRDefault="00000000" w:rsidP="00AE6702">
      <w:pPr>
        <w:pStyle w:val="ListParagraph"/>
        <w:numPr>
          <w:ilvl w:val="0"/>
          <w:numId w:val="5"/>
        </w:numPr>
        <w:spacing w:line="360" w:lineRule="auto"/>
        <w:ind w:left="900" w:hanging="450"/>
        <w:rPr>
          <w:sz w:val="24"/>
          <w:szCs w:val="24"/>
        </w:rPr>
      </w:pPr>
      <w:r w:rsidRPr="00AE6702">
        <w:rPr>
          <w:sz w:val="24"/>
          <w:szCs w:val="24"/>
        </w:rPr>
        <w:t>Plagiarism</w:t>
      </w:r>
      <w:r w:rsidRPr="00AE6702">
        <w:rPr>
          <w:color w:val="FF0000"/>
          <w:sz w:val="24"/>
          <w:szCs w:val="24"/>
        </w:rPr>
        <w:t xml:space="preserve"> is strongly prohibited. </w:t>
      </w:r>
      <w:r w:rsidRPr="00AE6702">
        <w:rPr>
          <w:rFonts w:ascii="NimbusRomNo9L-Regu" w:eastAsia="NimbusRomNo9L-Regu" w:hAnsi="NimbusRomNo9L-Regu" w:cs="NimbusRomNo9L-Regu"/>
          <w:color w:val="000000"/>
          <w:sz w:val="24"/>
          <w:szCs w:val="24"/>
        </w:rPr>
        <w:t>In case of plagiarism -100% marks will be given.</w:t>
      </w:r>
    </w:p>
    <w:p w14:paraId="206C4666" w14:textId="0332380E" w:rsidR="003C4855" w:rsidRPr="00AE6702" w:rsidRDefault="00000000" w:rsidP="00AE6702">
      <w:pPr>
        <w:pStyle w:val="ListParagraph"/>
        <w:numPr>
          <w:ilvl w:val="0"/>
          <w:numId w:val="5"/>
        </w:numPr>
        <w:spacing w:line="360" w:lineRule="auto"/>
        <w:ind w:left="900" w:hanging="450"/>
        <w:rPr>
          <w:sz w:val="24"/>
          <w:szCs w:val="24"/>
        </w:rPr>
      </w:pPr>
      <w:r w:rsidRPr="00AE6702">
        <w:rPr>
          <w:sz w:val="24"/>
          <w:szCs w:val="24"/>
        </w:rPr>
        <w:t>No submission after the deadline will be allowed.</w:t>
      </w:r>
    </w:p>
    <w:p w14:paraId="74D5770A" w14:textId="77777777" w:rsidR="003C4855" w:rsidRDefault="003C4855" w:rsidP="00AE6702">
      <w:pPr>
        <w:spacing w:line="360" w:lineRule="auto"/>
      </w:pPr>
    </w:p>
    <w:p w14:paraId="3C44BF7B" w14:textId="77777777" w:rsidR="003C4855" w:rsidRDefault="003C4855" w:rsidP="00AE6702">
      <w:pPr>
        <w:spacing w:line="360" w:lineRule="auto"/>
      </w:pPr>
    </w:p>
    <w:p w14:paraId="3472AD79" w14:textId="77777777" w:rsidR="003C4855" w:rsidRDefault="00000000" w:rsidP="00AE6702">
      <w:pPr>
        <w:spacing w:line="360" w:lineRule="auto"/>
        <w:ind w:left="117"/>
        <w:rPr>
          <w:sz w:val="34"/>
          <w:szCs w:val="34"/>
        </w:rPr>
      </w:pPr>
      <w:r>
        <w:rPr>
          <w:b/>
          <w:sz w:val="34"/>
          <w:szCs w:val="34"/>
        </w:rPr>
        <w:t>6    Submission</w:t>
      </w:r>
    </w:p>
    <w:p w14:paraId="769FE83D" w14:textId="77777777" w:rsidR="003C4855" w:rsidRDefault="00000000" w:rsidP="00AE6702">
      <w:pPr>
        <w:spacing w:line="360" w:lineRule="auto"/>
        <w:rPr>
          <w:sz w:val="24"/>
          <w:szCs w:val="24"/>
        </w:rPr>
      </w:pPr>
      <w:r>
        <w:rPr>
          <w:sz w:val="24"/>
          <w:szCs w:val="24"/>
        </w:rPr>
        <w:t>All submissions will be taken via the departmental Moodle site. Please follow the steps given below to submit your assignment.</w:t>
      </w:r>
    </w:p>
    <w:p w14:paraId="050B20D8" w14:textId="6409D781" w:rsidR="003C4855" w:rsidRPr="00AE6702" w:rsidRDefault="00000000" w:rsidP="00AE6702">
      <w:pPr>
        <w:pStyle w:val="ListParagraph"/>
        <w:numPr>
          <w:ilvl w:val="0"/>
          <w:numId w:val="7"/>
        </w:numPr>
        <w:spacing w:line="360" w:lineRule="auto"/>
        <w:rPr>
          <w:sz w:val="24"/>
          <w:szCs w:val="24"/>
        </w:rPr>
      </w:pPr>
      <w:r w:rsidRPr="00AE6702">
        <w:rPr>
          <w:sz w:val="24"/>
          <w:szCs w:val="24"/>
        </w:rPr>
        <w:t xml:space="preserve">In your local machine create a new folder which name is your </w:t>
      </w:r>
      <w:r w:rsidR="00AE6702" w:rsidRPr="00AE6702">
        <w:rPr>
          <w:sz w:val="24"/>
          <w:szCs w:val="24"/>
        </w:rPr>
        <w:t>7-digit</w:t>
      </w:r>
      <w:r w:rsidRPr="00AE6702">
        <w:rPr>
          <w:sz w:val="24"/>
          <w:szCs w:val="24"/>
        </w:rPr>
        <w:t xml:space="preserve"> student id.</w:t>
      </w:r>
    </w:p>
    <w:p w14:paraId="37ABE000" w14:textId="1CE9D749" w:rsidR="003C4855" w:rsidRPr="00AE6702" w:rsidRDefault="00000000" w:rsidP="00AE6702">
      <w:pPr>
        <w:pStyle w:val="ListParagraph"/>
        <w:numPr>
          <w:ilvl w:val="0"/>
          <w:numId w:val="7"/>
        </w:numPr>
        <w:spacing w:line="360" w:lineRule="auto"/>
        <w:ind w:right="69"/>
        <w:jc w:val="both"/>
        <w:rPr>
          <w:sz w:val="24"/>
          <w:szCs w:val="24"/>
        </w:rPr>
      </w:pPr>
      <w:r w:rsidRPr="00AE6702">
        <w:rPr>
          <w:sz w:val="24"/>
          <w:szCs w:val="24"/>
        </w:rPr>
        <w:t>Put the lex file named as &lt;your_student_id&gt;.l and yacc file named as &lt;your_student_id&gt;.y</w:t>
      </w:r>
      <w:r w:rsidR="00AE6702" w:rsidRPr="00AE6702">
        <w:rPr>
          <w:sz w:val="24"/>
          <w:szCs w:val="24"/>
        </w:rPr>
        <w:t xml:space="preserve"> </w:t>
      </w:r>
      <w:r w:rsidRPr="00AE6702">
        <w:rPr>
          <w:sz w:val="24"/>
          <w:szCs w:val="24"/>
        </w:rPr>
        <w:t>containing your code. Also put additional c file or header file that is necessary to compile your lex file. Do not put the generated lex.yy.c file or executable file in this folder. Additionally put the required script to compile and run your code. In case, your program cannot not produce assembly codes that run successfully on the emulator for all the supplied sample input files, provide your custom input files for which it works.</w:t>
      </w:r>
    </w:p>
    <w:p w14:paraId="10750963" w14:textId="29EA6765" w:rsidR="003C4855" w:rsidRPr="00AE6702" w:rsidRDefault="00000000" w:rsidP="00AE6702">
      <w:pPr>
        <w:pStyle w:val="ListParagraph"/>
        <w:numPr>
          <w:ilvl w:val="0"/>
          <w:numId w:val="7"/>
        </w:numPr>
        <w:spacing w:line="360" w:lineRule="auto"/>
        <w:rPr>
          <w:sz w:val="24"/>
          <w:szCs w:val="24"/>
        </w:rPr>
      </w:pPr>
      <w:r w:rsidRPr="00AE6702">
        <w:rPr>
          <w:sz w:val="24"/>
          <w:szCs w:val="24"/>
        </w:rPr>
        <w:t xml:space="preserve">Compress the folder in a </w:t>
      </w:r>
      <w:r w:rsidRPr="00AE6702">
        <w:rPr>
          <w:b/>
          <w:sz w:val="24"/>
          <w:szCs w:val="24"/>
        </w:rPr>
        <w:t xml:space="preserve">zip </w:t>
      </w:r>
      <w:r w:rsidRPr="00AE6702">
        <w:rPr>
          <w:sz w:val="24"/>
          <w:szCs w:val="24"/>
        </w:rPr>
        <w:t xml:space="preserve">file which should be named as your </w:t>
      </w:r>
      <w:r w:rsidR="00AE6702" w:rsidRPr="00AE6702">
        <w:rPr>
          <w:sz w:val="24"/>
          <w:szCs w:val="24"/>
        </w:rPr>
        <w:t>7-digit</w:t>
      </w:r>
      <w:r w:rsidRPr="00AE6702">
        <w:rPr>
          <w:sz w:val="24"/>
          <w:szCs w:val="24"/>
        </w:rPr>
        <w:t xml:space="preserve"> student id.</w:t>
      </w:r>
    </w:p>
    <w:p w14:paraId="13D2A42D" w14:textId="5D4665A4" w:rsidR="003C4855" w:rsidRPr="00AE6702" w:rsidRDefault="00000000" w:rsidP="00AE6702">
      <w:pPr>
        <w:pStyle w:val="ListParagraph"/>
        <w:numPr>
          <w:ilvl w:val="0"/>
          <w:numId w:val="7"/>
        </w:numPr>
        <w:spacing w:line="360" w:lineRule="auto"/>
        <w:rPr>
          <w:sz w:val="24"/>
          <w:szCs w:val="24"/>
        </w:rPr>
      </w:pPr>
      <w:r w:rsidRPr="00AE6702">
        <w:rPr>
          <w:sz w:val="24"/>
          <w:szCs w:val="24"/>
        </w:rPr>
        <w:t>Submit the zip file within the Deadline.</w:t>
      </w:r>
    </w:p>
    <w:p w14:paraId="12F10C1F" w14:textId="77777777" w:rsidR="003C4855" w:rsidRDefault="003C4855" w:rsidP="00AE6702">
      <w:pPr>
        <w:spacing w:line="360" w:lineRule="auto"/>
      </w:pPr>
    </w:p>
    <w:p w14:paraId="4CE6A55B" w14:textId="77777777" w:rsidR="003C4855" w:rsidRDefault="00000000" w:rsidP="00AE6702">
      <w:pPr>
        <w:spacing w:line="360" w:lineRule="auto"/>
        <w:ind w:left="117"/>
        <w:rPr>
          <w:sz w:val="34"/>
          <w:szCs w:val="34"/>
        </w:rPr>
      </w:pPr>
      <w:r>
        <w:rPr>
          <w:b/>
          <w:sz w:val="34"/>
          <w:szCs w:val="34"/>
        </w:rPr>
        <w:t>7    Deadline</w:t>
      </w:r>
    </w:p>
    <w:p w14:paraId="29189FF5" w14:textId="714AAB7E" w:rsidR="003C4855" w:rsidRDefault="00000000" w:rsidP="00AE6702">
      <w:pPr>
        <w:spacing w:line="360" w:lineRule="auto"/>
        <w:ind w:left="117" w:right="69"/>
        <w:jc w:val="both"/>
        <w:rPr>
          <w:sz w:val="24"/>
          <w:szCs w:val="24"/>
        </w:rPr>
      </w:pPr>
      <w:r>
        <w:rPr>
          <w:sz w:val="24"/>
          <w:szCs w:val="24"/>
        </w:rPr>
        <w:t xml:space="preserve">Submission deadline is set at </w:t>
      </w:r>
      <w:r w:rsidR="00B52883">
        <w:rPr>
          <w:b/>
          <w:sz w:val="24"/>
          <w:szCs w:val="24"/>
        </w:rPr>
        <w:t>Sunday</w:t>
      </w:r>
      <w:r>
        <w:rPr>
          <w:b/>
          <w:sz w:val="24"/>
          <w:szCs w:val="24"/>
        </w:rPr>
        <w:t xml:space="preserve"> </w:t>
      </w:r>
      <w:r w:rsidR="00B52883">
        <w:rPr>
          <w:b/>
          <w:sz w:val="24"/>
          <w:szCs w:val="24"/>
        </w:rPr>
        <w:t>August</w:t>
      </w:r>
      <w:r>
        <w:rPr>
          <w:b/>
          <w:sz w:val="24"/>
          <w:szCs w:val="24"/>
        </w:rPr>
        <w:t xml:space="preserve"> </w:t>
      </w:r>
      <w:r w:rsidR="002122B2">
        <w:rPr>
          <w:b/>
          <w:sz w:val="24"/>
          <w:szCs w:val="24"/>
        </w:rPr>
        <w:t>14</w:t>
      </w:r>
      <w:r>
        <w:rPr>
          <w:b/>
          <w:sz w:val="24"/>
          <w:szCs w:val="24"/>
        </w:rPr>
        <w:t>, 202</w:t>
      </w:r>
      <w:r w:rsidR="00B52883">
        <w:rPr>
          <w:b/>
          <w:sz w:val="24"/>
          <w:szCs w:val="24"/>
        </w:rPr>
        <w:t>2</w:t>
      </w:r>
      <w:r>
        <w:rPr>
          <w:b/>
          <w:sz w:val="24"/>
          <w:szCs w:val="24"/>
        </w:rPr>
        <w:t>, 11:55 PM</w:t>
      </w:r>
      <w:r>
        <w:rPr>
          <w:sz w:val="24"/>
          <w:szCs w:val="24"/>
        </w:rPr>
        <w:t xml:space="preserve">. </w:t>
      </w:r>
    </w:p>
    <w:sectPr w:rsidR="003C4855">
      <w:footerReference w:type="default" r:id="rId8"/>
      <w:pgSz w:w="11920" w:h="16840"/>
      <w:pgMar w:top="1060" w:right="1300" w:bottom="280" w:left="1300" w:header="0" w:footer="5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18AB8" w14:textId="77777777" w:rsidR="00744B40" w:rsidRDefault="00744B40">
      <w:r>
        <w:separator/>
      </w:r>
    </w:p>
  </w:endnote>
  <w:endnote w:type="continuationSeparator" w:id="0">
    <w:p w14:paraId="0579A563" w14:textId="77777777" w:rsidR="00744B40" w:rsidRDefault="00744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mbusRomNo9L-Regu">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916981"/>
      <w:docPartObj>
        <w:docPartGallery w:val="Page Numbers (Bottom of Page)"/>
        <w:docPartUnique/>
      </w:docPartObj>
    </w:sdtPr>
    <w:sdtContent>
      <w:sdt>
        <w:sdtPr>
          <w:id w:val="-1705238520"/>
          <w:docPartObj>
            <w:docPartGallery w:val="Page Numbers (Top of Page)"/>
            <w:docPartUnique/>
          </w:docPartObj>
        </w:sdtPr>
        <w:sdtContent>
          <w:p w14:paraId="7409FCC3" w14:textId="58923FEE" w:rsidR="00AA3873" w:rsidRDefault="00AA3873" w:rsidP="00AA387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D0247AB" w14:textId="26E9D7D6" w:rsidR="003C4855" w:rsidRDefault="003C4855">
    <w:pPr>
      <w:spacing w:line="2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8FB9" w14:textId="77777777" w:rsidR="00744B40" w:rsidRDefault="00744B40">
      <w:r>
        <w:separator/>
      </w:r>
    </w:p>
  </w:footnote>
  <w:footnote w:type="continuationSeparator" w:id="0">
    <w:p w14:paraId="2DEC12E7" w14:textId="77777777" w:rsidR="00744B40" w:rsidRDefault="00744B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A573D"/>
    <w:multiLevelType w:val="hybridMultilevel"/>
    <w:tmpl w:val="2E24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731AF"/>
    <w:multiLevelType w:val="hybridMultilevel"/>
    <w:tmpl w:val="8EDE5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D1CEE"/>
    <w:multiLevelType w:val="hybridMultilevel"/>
    <w:tmpl w:val="10DE6216"/>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21D6A08"/>
    <w:multiLevelType w:val="hybridMultilevel"/>
    <w:tmpl w:val="03A4FD0A"/>
    <w:lvl w:ilvl="0" w:tplc="04090001">
      <w:start w:val="1"/>
      <w:numFmt w:val="bullet"/>
      <w:lvlText w:val=""/>
      <w:lvlJc w:val="left"/>
      <w:pPr>
        <w:ind w:left="477" w:hanging="360"/>
      </w:pPr>
      <w:rPr>
        <w:rFonts w:ascii="Symbol" w:hAnsi="Symbol" w:hint="default"/>
      </w:rPr>
    </w:lvl>
    <w:lvl w:ilvl="1" w:tplc="04090003" w:tentative="1">
      <w:start w:val="1"/>
      <w:numFmt w:val="bullet"/>
      <w:lvlText w:val="o"/>
      <w:lvlJc w:val="left"/>
      <w:pPr>
        <w:ind w:left="1197" w:hanging="360"/>
      </w:pPr>
      <w:rPr>
        <w:rFonts w:ascii="Courier New" w:hAnsi="Courier New" w:cs="Courier New" w:hint="default"/>
      </w:rPr>
    </w:lvl>
    <w:lvl w:ilvl="2" w:tplc="04090005" w:tentative="1">
      <w:start w:val="1"/>
      <w:numFmt w:val="bullet"/>
      <w:lvlText w:val=""/>
      <w:lvlJc w:val="left"/>
      <w:pPr>
        <w:ind w:left="1917" w:hanging="360"/>
      </w:pPr>
      <w:rPr>
        <w:rFonts w:ascii="Wingdings" w:hAnsi="Wingdings" w:hint="default"/>
      </w:rPr>
    </w:lvl>
    <w:lvl w:ilvl="3" w:tplc="04090001" w:tentative="1">
      <w:start w:val="1"/>
      <w:numFmt w:val="bullet"/>
      <w:lvlText w:val=""/>
      <w:lvlJc w:val="left"/>
      <w:pPr>
        <w:ind w:left="2637" w:hanging="360"/>
      </w:pPr>
      <w:rPr>
        <w:rFonts w:ascii="Symbol" w:hAnsi="Symbol" w:hint="default"/>
      </w:rPr>
    </w:lvl>
    <w:lvl w:ilvl="4" w:tplc="04090003" w:tentative="1">
      <w:start w:val="1"/>
      <w:numFmt w:val="bullet"/>
      <w:lvlText w:val="o"/>
      <w:lvlJc w:val="left"/>
      <w:pPr>
        <w:ind w:left="3357" w:hanging="360"/>
      </w:pPr>
      <w:rPr>
        <w:rFonts w:ascii="Courier New" w:hAnsi="Courier New" w:cs="Courier New" w:hint="default"/>
      </w:rPr>
    </w:lvl>
    <w:lvl w:ilvl="5" w:tplc="04090005" w:tentative="1">
      <w:start w:val="1"/>
      <w:numFmt w:val="bullet"/>
      <w:lvlText w:val=""/>
      <w:lvlJc w:val="left"/>
      <w:pPr>
        <w:ind w:left="4077" w:hanging="360"/>
      </w:pPr>
      <w:rPr>
        <w:rFonts w:ascii="Wingdings" w:hAnsi="Wingdings" w:hint="default"/>
      </w:rPr>
    </w:lvl>
    <w:lvl w:ilvl="6" w:tplc="04090001" w:tentative="1">
      <w:start w:val="1"/>
      <w:numFmt w:val="bullet"/>
      <w:lvlText w:val=""/>
      <w:lvlJc w:val="left"/>
      <w:pPr>
        <w:ind w:left="4797" w:hanging="360"/>
      </w:pPr>
      <w:rPr>
        <w:rFonts w:ascii="Symbol" w:hAnsi="Symbol" w:hint="default"/>
      </w:rPr>
    </w:lvl>
    <w:lvl w:ilvl="7" w:tplc="04090003" w:tentative="1">
      <w:start w:val="1"/>
      <w:numFmt w:val="bullet"/>
      <w:lvlText w:val="o"/>
      <w:lvlJc w:val="left"/>
      <w:pPr>
        <w:ind w:left="5517" w:hanging="360"/>
      </w:pPr>
      <w:rPr>
        <w:rFonts w:ascii="Courier New" w:hAnsi="Courier New" w:cs="Courier New" w:hint="default"/>
      </w:rPr>
    </w:lvl>
    <w:lvl w:ilvl="8" w:tplc="04090005" w:tentative="1">
      <w:start w:val="1"/>
      <w:numFmt w:val="bullet"/>
      <w:lvlText w:val=""/>
      <w:lvlJc w:val="left"/>
      <w:pPr>
        <w:ind w:left="6237" w:hanging="360"/>
      </w:pPr>
      <w:rPr>
        <w:rFonts w:ascii="Wingdings" w:hAnsi="Wingdings" w:hint="default"/>
      </w:rPr>
    </w:lvl>
  </w:abstractNum>
  <w:abstractNum w:abstractNumId="4" w15:restartNumberingAfterBreak="0">
    <w:nsid w:val="5F0C0BE9"/>
    <w:multiLevelType w:val="multilevel"/>
    <w:tmpl w:val="2B524C0E"/>
    <w:lvl w:ilvl="0">
      <w:start w:val="1"/>
      <w:numFmt w:val="bullet"/>
      <w:pStyle w:val="Heading1"/>
      <w:lvlText w:val="●"/>
      <w:lvlJc w:val="left"/>
      <w:pPr>
        <w:ind w:left="837" w:hanging="360"/>
      </w:pPr>
      <w:rPr>
        <w:rFonts w:ascii="Noto Sans Symbols" w:eastAsia="Noto Sans Symbols" w:hAnsi="Noto Sans Symbols" w:cs="Noto Sans Symbols"/>
      </w:rPr>
    </w:lvl>
    <w:lvl w:ilvl="1">
      <w:start w:val="1"/>
      <w:numFmt w:val="bullet"/>
      <w:pStyle w:val="Heading2"/>
      <w:lvlText w:val="o"/>
      <w:lvlJc w:val="left"/>
      <w:pPr>
        <w:ind w:left="1557" w:hanging="360"/>
      </w:pPr>
      <w:rPr>
        <w:rFonts w:ascii="Courier New" w:eastAsia="Courier New" w:hAnsi="Courier New" w:cs="Courier New"/>
      </w:rPr>
    </w:lvl>
    <w:lvl w:ilvl="2">
      <w:start w:val="1"/>
      <w:numFmt w:val="bullet"/>
      <w:pStyle w:val="Heading3"/>
      <w:lvlText w:val="▪"/>
      <w:lvlJc w:val="left"/>
      <w:pPr>
        <w:ind w:left="2277" w:hanging="360"/>
      </w:pPr>
      <w:rPr>
        <w:rFonts w:ascii="Noto Sans Symbols" w:eastAsia="Noto Sans Symbols" w:hAnsi="Noto Sans Symbols" w:cs="Noto Sans Symbols"/>
      </w:rPr>
    </w:lvl>
    <w:lvl w:ilvl="3">
      <w:start w:val="1"/>
      <w:numFmt w:val="bullet"/>
      <w:pStyle w:val="Heading4"/>
      <w:lvlText w:val="●"/>
      <w:lvlJc w:val="left"/>
      <w:pPr>
        <w:ind w:left="2997" w:hanging="360"/>
      </w:pPr>
      <w:rPr>
        <w:rFonts w:ascii="Noto Sans Symbols" w:eastAsia="Noto Sans Symbols" w:hAnsi="Noto Sans Symbols" w:cs="Noto Sans Symbols"/>
      </w:rPr>
    </w:lvl>
    <w:lvl w:ilvl="4">
      <w:start w:val="1"/>
      <w:numFmt w:val="bullet"/>
      <w:pStyle w:val="Heading5"/>
      <w:lvlText w:val="o"/>
      <w:lvlJc w:val="left"/>
      <w:pPr>
        <w:ind w:left="3717" w:hanging="360"/>
      </w:pPr>
      <w:rPr>
        <w:rFonts w:ascii="Courier New" w:eastAsia="Courier New" w:hAnsi="Courier New" w:cs="Courier New"/>
      </w:rPr>
    </w:lvl>
    <w:lvl w:ilvl="5">
      <w:start w:val="1"/>
      <w:numFmt w:val="bullet"/>
      <w:pStyle w:val="Heading6"/>
      <w:lvlText w:val="▪"/>
      <w:lvlJc w:val="left"/>
      <w:pPr>
        <w:ind w:left="4437" w:hanging="360"/>
      </w:pPr>
      <w:rPr>
        <w:rFonts w:ascii="Noto Sans Symbols" w:eastAsia="Noto Sans Symbols" w:hAnsi="Noto Sans Symbols" w:cs="Noto Sans Symbols"/>
      </w:rPr>
    </w:lvl>
    <w:lvl w:ilvl="6">
      <w:start w:val="1"/>
      <w:numFmt w:val="bullet"/>
      <w:pStyle w:val="Heading7"/>
      <w:lvlText w:val="●"/>
      <w:lvlJc w:val="left"/>
      <w:pPr>
        <w:ind w:left="5157" w:hanging="360"/>
      </w:pPr>
      <w:rPr>
        <w:rFonts w:ascii="Noto Sans Symbols" w:eastAsia="Noto Sans Symbols" w:hAnsi="Noto Sans Symbols" w:cs="Noto Sans Symbols"/>
      </w:rPr>
    </w:lvl>
    <w:lvl w:ilvl="7">
      <w:start w:val="1"/>
      <w:numFmt w:val="bullet"/>
      <w:pStyle w:val="Heading8"/>
      <w:lvlText w:val="o"/>
      <w:lvlJc w:val="left"/>
      <w:pPr>
        <w:ind w:left="5877" w:hanging="360"/>
      </w:pPr>
      <w:rPr>
        <w:rFonts w:ascii="Courier New" w:eastAsia="Courier New" w:hAnsi="Courier New" w:cs="Courier New"/>
      </w:rPr>
    </w:lvl>
    <w:lvl w:ilvl="8">
      <w:start w:val="1"/>
      <w:numFmt w:val="bullet"/>
      <w:pStyle w:val="Heading9"/>
      <w:lvlText w:val="▪"/>
      <w:lvlJc w:val="left"/>
      <w:pPr>
        <w:ind w:left="6597" w:hanging="360"/>
      </w:pPr>
      <w:rPr>
        <w:rFonts w:ascii="Noto Sans Symbols" w:eastAsia="Noto Sans Symbols" w:hAnsi="Noto Sans Symbols" w:cs="Noto Sans Symbols"/>
      </w:rPr>
    </w:lvl>
  </w:abstractNum>
  <w:abstractNum w:abstractNumId="5" w15:restartNumberingAfterBreak="0">
    <w:nsid w:val="6B7959E5"/>
    <w:multiLevelType w:val="multilevel"/>
    <w:tmpl w:val="F720168A"/>
    <w:lvl w:ilvl="0">
      <w:start w:val="4"/>
      <w:numFmt w:val="decimal"/>
      <w:lvlText w:val="%1"/>
      <w:lvlJc w:val="left"/>
      <w:pPr>
        <w:ind w:left="477" w:hanging="360"/>
      </w:pPr>
      <w:rPr>
        <w:b/>
      </w:rPr>
    </w:lvl>
    <w:lvl w:ilvl="1">
      <w:start w:val="1"/>
      <w:numFmt w:val="lowerLetter"/>
      <w:lvlText w:val="%2."/>
      <w:lvlJc w:val="left"/>
      <w:pPr>
        <w:ind w:left="1197" w:hanging="360"/>
      </w:pPr>
    </w:lvl>
    <w:lvl w:ilvl="2">
      <w:start w:val="1"/>
      <w:numFmt w:val="lowerRoman"/>
      <w:lvlText w:val="%3."/>
      <w:lvlJc w:val="right"/>
      <w:pPr>
        <w:ind w:left="1917" w:hanging="180"/>
      </w:pPr>
    </w:lvl>
    <w:lvl w:ilvl="3">
      <w:start w:val="1"/>
      <w:numFmt w:val="decimal"/>
      <w:lvlText w:val="%4."/>
      <w:lvlJc w:val="left"/>
      <w:pPr>
        <w:ind w:left="2637" w:hanging="360"/>
      </w:pPr>
    </w:lvl>
    <w:lvl w:ilvl="4">
      <w:start w:val="1"/>
      <w:numFmt w:val="lowerLetter"/>
      <w:lvlText w:val="%5."/>
      <w:lvlJc w:val="left"/>
      <w:pPr>
        <w:ind w:left="3357" w:hanging="360"/>
      </w:pPr>
    </w:lvl>
    <w:lvl w:ilvl="5">
      <w:start w:val="1"/>
      <w:numFmt w:val="lowerRoman"/>
      <w:lvlText w:val="%6."/>
      <w:lvlJc w:val="right"/>
      <w:pPr>
        <w:ind w:left="4077" w:hanging="180"/>
      </w:pPr>
    </w:lvl>
    <w:lvl w:ilvl="6">
      <w:start w:val="1"/>
      <w:numFmt w:val="decimal"/>
      <w:lvlText w:val="%7."/>
      <w:lvlJc w:val="left"/>
      <w:pPr>
        <w:ind w:left="4797" w:hanging="360"/>
      </w:pPr>
    </w:lvl>
    <w:lvl w:ilvl="7">
      <w:start w:val="1"/>
      <w:numFmt w:val="lowerLetter"/>
      <w:lvlText w:val="%8."/>
      <w:lvlJc w:val="left"/>
      <w:pPr>
        <w:ind w:left="5517" w:hanging="360"/>
      </w:pPr>
    </w:lvl>
    <w:lvl w:ilvl="8">
      <w:start w:val="1"/>
      <w:numFmt w:val="lowerRoman"/>
      <w:lvlText w:val="%9."/>
      <w:lvlJc w:val="right"/>
      <w:pPr>
        <w:ind w:left="6237" w:hanging="180"/>
      </w:pPr>
    </w:lvl>
  </w:abstractNum>
  <w:abstractNum w:abstractNumId="6" w15:restartNumberingAfterBreak="0">
    <w:nsid w:val="7846754F"/>
    <w:multiLevelType w:val="hybridMultilevel"/>
    <w:tmpl w:val="0CAEE852"/>
    <w:lvl w:ilvl="0" w:tplc="26DE77E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8131538">
    <w:abstractNumId w:val="4"/>
  </w:num>
  <w:num w:numId="2" w16cid:durableId="33358948">
    <w:abstractNumId w:val="5"/>
  </w:num>
  <w:num w:numId="3" w16cid:durableId="568736111">
    <w:abstractNumId w:val="0"/>
  </w:num>
  <w:num w:numId="4" w16cid:durableId="1980376278">
    <w:abstractNumId w:val="3"/>
  </w:num>
  <w:num w:numId="5" w16cid:durableId="1409694242">
    <w:abstractNumId w:val="6"/>
  </w:num>
  <w:num w:numId="6" w16cid:durableId="1872526441">
    <w:abstractNumId w:val="1"/>
  </w:num>
  <w:num w:numId="7" w16cid:durableId="471488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855"/>
    <w:rsid w:val="00014FCF"/>
    <w:rsid w:val="000C6AE8"/>
    <w:rsid w:val="002122B2"/>
    <w:rsid w:val="002A06D0"/>
    <w:rsid w:val="00310D88"/>
    <w:rsid w:val="0037209F"/>
    <w:rsid w:val="003C4855"/>
    <w:rsid w:val="00523FCA"/>
    <w:rsid w:val="006504C8"/>
    <w:rsid w:val="00712F4D"/>
    <w:rsid w:val="00744B40"/>
    <w:rsid w:val="00866491"/>
    <w:rsid w:val="00A76513"/>
    <w:rsid w:val="00AA3873"/>
    <w:rsid w:val="00AE6702"/>
    <w:rsid w:val="00B52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38DA"/>
  <w15:docId w15:val="{768A3FFD-3737-4F26-B337-9DB220F3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fontstyle01">
    <w:name w:val="fontstyle01"/>
    <w:basedOn w:val="DefaultParagraphFont"/>
    <w:rsid w:val="00236E4D"/>
    <w:rPr>
      <w:rFonts w:ascii="NimbusRomNo9L-Regu" w:hAnsi="NimbusRomNo9L-Regu" w:hint="default"/>
      <w:b w:val="0"/>
      <w:bCs w:val="0"/>
      <w:i w:val="0"/>
      <w:iCs w:val="0"/>
      <w:color w:val="000000"/>
      <w:sz w:val="22"/>
      <w:szCs w:val="22"/>
    </w:rPr>
  </w:style>
  <w:style w:type="paragraph" w:styleId="ListParagraph">
    <w:name w:val="List Paragraph"/>
    <w:basedOn w:val="Normal"/>
    <w:uiPriority w:val="34"/>
    <w:qFormat/>
    <w:rsid w:val="001A0F0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A3873"/>
    <w:pPr>
      <w:tabs>
        <w:tab w:val="center" w:pos="4680"/>
        <w:tab w:val="right" w:pos="9360"/>
      </w:tabs>
    </w:pPr>
  </w:style>
  <w:style w:type="character" w:customStyle="1" w:styleId="HeaderChar">
    <w:name w:val="Header Char"/>
    <w:basedOn w:val="DefaultParagraphFont"/>
    <w:link w:val="Header"/>
    <w:uiPriority w:val="99"/>
    <w:rsid w:val="00AA3873"/>
  </w:style>
  <w:style w:type="paragraph" w:styleId="Footer">
    <w:name w:val="footer"/>
    <w:basedOn w:val="Normal"/>
    <w:link w:val="FooterChar"/>
    <w:uiPriority w:val="99"/>
    <w:unhideWhenUsed/>
    <w:rsid w:val="00AA3873"/>
    <w:pPr>
      <w:tabs>
        <w:tab w:val="center" w:pos="4680"/>
        <w:tab w:val="right" w:pos="9360"/>
      </w:tabs>
    </w:pPr>
  </w:style>
  <w:style w:type="character" w:customStyle="1" w:styleId="FooterChar">
    <w:name w:val="Footer Char"/>
    <w:basedOn w:val="DefaultParagraphFont"/>
    <w:link w:val="Footer"/>
    <w:uiPriority w:val="99"/>
    <w:rsid w:val="00AA3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swiLQRfLs12YjwrFgYUWqeS9RA==">AMUW2mUgUn0Ju1UjYlAgfSUh370hHXNxDVNWPNvNtEJL4xiL9/aEJeD68YomIDUA5+9w4v31k5BngJYp5EW+St+cuAHKfBefb1QX60Z+YK9iyq/TLNq2FoG67MaWq8dKGtiUjFzl0ubi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3</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Mr. Khaled Mahmud Shahriar</cp:lastModifiedBy>
  <cp:revision>8</cp:revision>
  <cp:lastPrinted>2022-07-28T03:46:00Z</cp:lastPrinted>
  <dcterms:created xsi:type="dcterms:W3CDTF">2021-06-11T13:30:00Z</dcterms:created>
  <dcterms:modified xsi:type="dcterms:W3CDTF">2022-07-28T04:05:00Z</dcterms:modified>
</cp:coreProperties>
</file>